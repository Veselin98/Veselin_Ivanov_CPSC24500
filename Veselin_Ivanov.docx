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50769" w14:textId="45BE397D" w:rsidR="00A9204E" w:rsidRDefault="001E035D" w:rsidP="001E035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Veselin Ivanov</w:t>
      </w:r>
    </w:p>
    <w:p w14:paraId="2DB03845" w14:textId="6A447F0A" w:rsidR="001E035D" w:rsidRDefault="001E035D" w:rsidP="001E035D">
      <w:pPr>
        <w:jc w:val="center"/>
        <w:rPr>
          <w:b/>
          <w:bCs/>
          <w:sz w:val="44"/>
          <w:szCs w:val="44"/>
        </w:rPr>
      </w:pPr>
      <w:r>
        <w:rPr>
          <w:noProof/>
          <w:sz w:val="24"/>
          <w:szCs w:val="24"/>
        </w:rPr>
        <w:drawing>
          <wp:inline distT="0" distB="0" distL="0" distR="0" wp14:anchorId="46D42883" wp14:editId="75982EB3">
            <wp:extent cx="5064090" cy="2470698"/>
            <wp:effectExtent l="127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03327" cy="248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7FC4" w14:textId="64FDA0B8" w:rsidR="001E035D" w:rsidRDefault="001E035D" w:rsidP="001E035D">
      <w:pPr>
        <w:jc w:val="center"/>
        <w:rPr>
          <w:b/>
          <w:bCs/>
          <w:sz w:val="44"/>
          <w:szCs w:val="44"/>
        </w:rPr>
      </w:pPr>
    </w:p>
    <w:p w14:paraId="710BA3E8" w14:textId="5FFE7A84" w:rsidR="001E035D" w:rsidRPr="0051218E" w:rsidRDefault="001E035D" w:rsidP="001E035D">
      <w:pPr>
        <w:rPr>
          <w:sz w:val="28"/>
          <w:szCs w:val="28"/>
        </w:rPr>
      </w:pPr>
      <w:r w:rsidRPr="0051218E">
        <w:rPr>
          <w:sz w:val="28"/>
          <w:szCs w:val="28"/>
        </w:rPr>
        <w:t>Values and beliefs</w:t>
      </w:r>
      <w:r w:rsidR="008E4999" w:rsidRPr="0051218E">
        <w:rPr>
          <w:sz w:val="28"/>
          <w:szCs w:val="28"/>
        </w:rPr>
        <w:t>:</w:t>
      </w:r>
    </w:p>
    <w:p w14:paraId="40AF0267" w14:textId="30C12BA7" w:rsidR="008E4999" w:rsidRPr="0051218E" w:rsidRDefault="008E4999" w:rsidP="008E499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>Hard work</w:t>
      </w:r>
    </w:p>
    <w:p w14:paraId="3D74941F" w14:textId="2CA9600F" w:rsidR="008E4999" w:rsidRPr="0051218E" w:rsidRDefault="008E4999" w:rsidP="008E499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>Science</w:t>
      </w:r>
    </w:p>
    <w:p w14:paraId="78D6F923" w14:textId="21D5479D" w:rsidR="008E4999" w:rsidRPr="0051218E" w:rsidRDefault="008E4999" w:rsidP="008E499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>Honesty</w:t>
      </w:r>
    </w:p>
    <w:p w14:paraId="0E291A1F" w14:textId="0443B6A5" w:rsidR="008E4999" w:rsidRPr="0051218E" w:rsidRDefault="008E4999" w:rsidP="008E499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>Friendship</w:t>
      </w:r>
    </w:p>
    <w:p w14:paraId="26985942" w14:textId="7F76971D" w:rsidR="008E4999" w:rsidRPr="0051218E" w:rsidRDefault="008E4999" w:rsidP="008E499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>Sleep</w:t>
      </w:r>
    </w:p>
    <w:p w14:paraId="04289750" w14:textId="132C093C" w:rsidR="008E4999" w:rsidRPr="0051218E" w:rsidRDefault="008E4999" w:rsidP="008E499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>I believe that everything falls into place eventually and if you work hard and do what you like then one day it will become your life</w:t>
      </w:r>
    </w:p>
    <w:p w14:paraId="1B6AEF15" w14:textId="57403675" w:rsidR="008E4999" w:rsidRPr="0051218E" w:rsidRDefault="008E4999" w:rsidP="008E4999">
      <w:pPr>
        <w:rPr>
          <w:sz w:val="28"/>
          <w:szCs w:val="28"/>
        </w:rPr>
      </w:pPr>
    </w:p>
    <w:p w14:paraId="5575F9E6" w14:textId="79B76F3C" w:rsidR="008E4999" w:rsidRDefault="008E4999" w:rsidP="008E4999">
      <w:pPr>
        <w:rPr>
          <w:sz w:val="28"/>
          <w:szCs w:val="28"/>
        </w:rPr>
      </w:pPr>
    </w:p>
    <w:p w14:paraId="0D334AB5" w14:textId="77777777" w:rsidR="0051218E" w:rsidRPr="0051218E" w:rsidRDefault="0051218E" w:rsidP="008E4999">
      <w:pPr>
        <w:rPr>
          <w:sz w:val="28"/>
          <w:szCs w:val="28"/>
        </w:rPr>
      </w:pPr>
    </w:p>
    <w:p w14:paraId="011AD11A" w14:textId="53AFF40D" w:rsidR="001E035D" w:rsidRPr="0051218E" w:rsidRDefault="008E4999" w:rsidP="001E035D">
      <w:pPr>
        <w:rPr>
          <w:sz w:val="28"/>
          <w:szCs w:val="28"/>
        </w:rPr>
      </w:pPr>
      <w:r w:rsidRPr="0051218E">
        <w:rPr>
          <w:sz w:val="28"/>
          <w:szCs w:val="28"/>
        </w:rPr>
        <w:lastRenderedPageBreak/>
        <w:t>Interests:</w:t>
      </w:r>
    </w:p>
    <w:p w14:paraId="203271B0" w14:textId="2B98A4A4" w:rsidR="008E4999" w:rsidRPr="0051218E" w:rsidRDefault="008E4999" w:rsidP="008E499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>Sports</w:t>
      </w:r>
    </w:p>
    <w:p w14:paraId="19F0E971" w14:textId="5134A63B" w:rsidR="008E4999" w:rsidRPr="0051218E" w:rsidRDefault="008E4999" w:rsidP="008E4999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>Volleyball is my favorite sport and I love playing and watching it</w:t>
      </w:r>
    </w:p>
    <w:p w14:paraId="6BDA0171" w14:textId="7F3AECC8" w:rsidR="008E4999" w:rsidRPr="0051218E" w:rsidRDefault="008E4999" w:rsidP="008E499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 xml:space="preserve"> Fishing</w:t>
      </w:r>
    </w:p>
    <w:p w14:paraId="129AAA72" w14:textId="0E68DAEF" w:rsidR="008E4999" w:rsidRPr="0051218E" w:rsidRDefault="008E4999" w:rsidP="008E4999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>It provides me with a way of clearing my head and it is also a good hobby to have that I share with my grandpa</w:t>
      </w:r>
    </w:p>
    <w:p w14:paraId="67A3CCB4" w14:textId="3D2FA6AB" w:rsidR="008E4999" w:rsidRPr="0051218E" w:rsidRDefault="008E4999" w:rsidP="008E499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 xml:space="preserve"> Cars</w:t>
      </w:r>
    </w:p>
    <w:p w14:paraId="6819C483" w14:textId="6CAACFC1" w:rsidR="008E4999" w:rsidRPr="0051218E" w:rsidRDefault="008E4999" w:rsidP="008E4999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 xml:space="preserve">I like cars especially JDM which is </w:t>
      </w:r>
      <w:r w:rsidRPr="0051218E">
        <w:rPr>
          <w:sz w:val="28"/>
          <w:szCs w:val="28"/>
        </w:rPr>
        <w:t>Japanese domestic market</w:t>
      </w:r>
      <w:r w:rsidRPr="0051218E">
        <w:rPr>
          <w:sz w:val="28"/>
          <w:szCs w:val="28"/>
        </w:rPr>
        <w:t xml:space="preserve"> cars and I like how they are cheap and can be modified to anyone’s liking</w:t>
      </w:r>
    </w:p>
    <w:p w14:paraId="6FF113C6" w14:textId="641480A5" w:rsidR="008E4999" w:rsidRPr="0051218E" w:rsidRDefault="008E4999" w:rsidP="008E499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 xml:space="preserve"> Computers</w:t>
      </w:r>
    </w:p>
    <w:p w14:paraId="5534C2EB" w14:textId="153247ED" w:rsidR="0051218E" w:rsidRPr="0051218E" w:rsidRDefault="008E4999" w:rsidP="0051218E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 xml:space="preserve">I like </w:t>
      </w:r>
      <w:r w:rsidR="0051218E" w:rsidRPr="0051218E">
        <w:rPr>
          <w:sz w:val="28"/>
          <w:szCs w:val="28"/>
        </w:rPr>
        <w:t>computers because</w:t>
      </w:r>
      <w:r w:rsidRPr="0051218E">
        <w:rPr>
          <w:sz w:val="28"/>
          <w:szCs w:val="28"/>
        </w:rPr>
        <w:t xml:space="preserve"> they are our future and </w:t>
      </w:r>
      <w:r w:rsidR="0051218E" w:rsidRPr="0051218E">
        <w:rPr>
          <w:sz w:val="28"/>
          <w:szCs w:val="28"/>
        </w:rPr>
        <w:t xml:space="preserve">by learning and playing around with building and configuring </w:t>
      </w:r>
      <w:proofErr w:type="gramStart"/>
      <w:r w:rsidR="0051218E" w:rsidRPr="0051218E">
        <w:rPr>
          <w:sz w:val="28"/>
          <w:szCs w:val="28"/>
        </w:rPr>
        <w:t>them</w:t>
      </w:r>
      <w:proofErr w:type="gramEnd"/>
      <w:r w:rsidR="0051218E" w:rsidRPr="0051218E">
        <w:rPr>
          <w:sz w:val="28"/>
          <w:szCs w:val="28"/>
        </w:rPr>
        <w:t xml:space="preserve"> I can learn new ideas and ways that they work. </w:t>
      </w:r>
    </w:p>
    <w:p w14:paraId="78B31A45" w14:textId="1CCF048B" w:rsidR="0051218E" w:rsidRPr="0051218E" w:rsidRDefault="0051218E" w:rsidP="0051218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>Sleep</w:t>
      </w:r>
    </w:p>
    <w:p w14:paraId="4CEE05DD" w14:textId="79473B00" w:rsidR="0051218E" w:rsidRPr="0051218E" w:rsidRDefault="0051218E" w:rsidP="0051218E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>I like sleep because it is a way of me to escape reality and rest</w:t>
      </w:r>
    </w:p>
    <w:p w14:paraId="3CAF659D" w14:textId="7A205432" w:rsidR="0051218E" w:rsidRPr="0051218E" w:rsidRDefault="0051218E" w:rsidP="0051218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>Games</w:t>
      </w:r>
    </w:p>
    <w:p w14:paraId="454AE96A" w14:textId="220FAB09" w:rsidR="0051218E" w:rsidRPr="0051218E" w:rsidRDefault="0051218E" w:rsidP="0051218E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>Games are a way for me to play and meet a lot of people and to be in a whole different world where racism and bulling is not usual</w:t>
      </w:r>
    </w:p>
    <w:p w14:paraId="4E6E22FF" w14:textId="782C89A0" w:rsidR="0051218E" w:rsidRPr="0051218E" w:rsidRDefault="0051218E" w:rsidP="0051218E">
      <w:pPr>
        <w:rPr>
          <w:sz w:val="28"/>
          <w:szCs w:val="28"/>
        </w:rPr>
      </w:pPr>
    </w:p>
    <w:p w14:paraId="5FA8B2F6" w14:textId="65E680AD" w:rsidR="0051218E" w:rsidRPr="0051218E" w:rsidRDefault="0051218E" w:rsidP="0051218E">
      <w:pPr>
        <w:rPr>
          <w:sz w:val="28"/>
          <w:szCs w:val="28"/>
        </w:rPr>
      </w:pPr>
    </w:p>
    <w:p w14:paraId="56E3499C" w14:textId="108A94B8" w:rsidR="0051218E" w:rsidRPr="0051218E" w:rsidRDefault="0051218E" w:rsidP="0051218E">
      <w:pPr>
        <w:rPr>
          <w:sz w:val="28"/>
          <w:szCs w:val="28"/>
        </w:rPr>
      </w:pPr>
      <w:r w:rsidRPr="0051218E">
        <w:rPr>
          <w:sz w:val="28"/>
          <w:szCs w:val="28"/>
        </w:rPr>
        <w:t>What I want to do for a career:</w:t>
      </w:r>
    </w:p>
    <w:p w14:paraId="2F78018E" w14:textId="7D3CFB54" w:rsidR="0051218E" w:rsidRPr="0051218E" w:rsidRDefault="0051218E" w:rsidP="0051218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>I want to be a Cyber Security officer or have my own IT company</w:t>
      </w:r>
      <w:r>
        <w:rPr>
          <w:sz w:val="28"/>
          <w:szCs w:val="28"/>
        </w:rPr>
        <w:t xml:space="preserve"> someday</w:t>
      </w:r>
    </w:p>
    <w:p w14:paraId="1028F0A9" w14:textId="0303BFE5" w:rsidR="0051218E" w:rsidRPr="0051218E" w:rsidRDefault="0051218E" w:rsidP="0051218E">
      <w:pPr>
        <w:rPr>
          <w:sz w:val="28"/>
          <w:szCs w:val="28"/>
        </w:rPr>
      </w:pPr>
    </w:p>
    <w:p w14:paraId="41E56964" w14:textId="3963B9B7" w:rsidR="0051218E" w:rsidRPr="0051218E" w:rsidRDefault="0051218E" w:rsidP="0051218E">
      <w:pPr>
        <w:rPr>
          <w:sz w:val="28"/>
          <w:szCs w:val="28"/>
        </w:rPr>
      </w:pPr>
      <w:r w:rsidRPr="0051218E">
        <w:rPr>
          <w:sz w:val="28"/>
          <w:szCs w:val="28"/>
        </w:rPr>
        <w:t>What I hope to learn from this course:</w:t>
      </w:r>
    </w:p>
    <w:p w14:paraId="41D86644" w14:textId="15C0A97B" w:rsidR="0051218E" w:rsidRPr="0051218E" w:rsidRDefault="0051218E" w:rsidP="0051218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1218E">
        <w:rPr>
          <w:sz w:val="28"/>
          <w:szCs w:val="28"/>
        </w:rPr>
        <w:t>I hope to learn the basics and more in dept concepts of Object-Oriented Programming and C++. I want to be able to come out after this course and say that I am more educated and experienced in Computer Science. I want to learn a lot from this course</w:t>
      </w:r>
    </w:p>
    <w:p w14:paraId="0C56C464" w14:textId="06AD712C" w:rsidR="001E035D" w:rsidRPr="0051218E" w:rsidRDefault="001E035D" w:rsidP="001E035D">
      <w:pPr>
        <w:rPr>
          <w:sz w:val="28"/>
          <w:szCs w:val="28"/>
        </w:rPr>
      </w:pPr>
    </w:p>
    <w:sectPr w:rsidR="001E035D" w:rsidRPr="0051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D128CF"/>
    <w:multiLevelType w:val="hybridMultilevel"/>
    <w:tmpl w:val="A498F548"/>
    <w:lvl w:ilvl="0" w:tplc="471087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A31F3B"/>
    <w:multiLevelType w:val="hybridMultilevel"/>
    <w:tmpl w:val="5EE60F16"/>
    <w:lvl w:ilvl="0" w:tplc="3E36F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5D"/>
    <w:rsid w:val="001E035D"/>
    <w:rsid w:val="0051218E"/>
    <w:rsid w:val="005B7AE3"/>
    <w:rsid w:val="00645252"/>
    <w:rsid w:val="006D3D74"/>
    <w:rsid w:val="0083569A"/>
    <w:rsid w:val="008E4999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67E9"/>
  <w15:chartTrackingRefBased/>
  <w15:docId w15:val="{77BE04FF-F7D3-4059-BC98-20DEF9A7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E4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 Ivanov</dc:creator>
  <cp:keywords/>
  <dc:description/>
  <cp:lastModifiedBy>ivanov, veselin i.</cp:lastModifiedBy>
  <cp:revision>2</cp:revision>
  <dcterms:created xsi:type="dcterms:W3CDTF">2020-09-08T02:30:00Z</dcterms:created>
  <dcterms:modified xsi:type="dcterms:W3CDTF">2020-09-08T02:30:00Z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